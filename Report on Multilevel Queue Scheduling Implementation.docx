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54ECC" w14:textId="177996DB" w:rsidR="00A31C7E" w:rsidRDefault="00293795" w:rsidP="00293795">
      <w:pPr>
        <w:jc w:val="center"/>
        <w:rPr>
          <w:b/>
          <w:bCs/>
          <w:sz w:val="28"/>
          <w:szCs w:val="28"/>
        </w:rPr>
      </w:pPr>
      <w:r w:rsidRPr="00293795">
        <w:rPr>
          <w:b/>
          <w:bCs/>
          <w:sz w:val="28"/>
          <w:szCs w:val="28"/>
        </w:rPr>
        <w:t>Report on Multilevel Queue Scheduling Implementation</w:t>
      </w:r>
    </w:p>
    <w:p w14:paraId="7322F0E1" w14:textId="77777777" w:rsidR="00293795" w:rsidRDefault="00293795" w:rsidP="00293795">
      <w:pPr>
        <w:rPr>
          <w:b/>
          <w:bCs/>
          <w:sz w:val="28"/>
          <w:szCs w:val="28"/>
        </w:rPr>
      </w:pPr>
    </w:p>
    <w:p w14:paraId="4DF8ACF2" w14:textId="77777777" w:rsidR="00293795" w:rsidRPr="00293795" w:rsidRDefault="00293795" w:rsidP="00293795">
      <w:pPr>
        <w:rPr>
          <w:b/>
          <w:bCs/>
        </w:rPr>
      </w:pPr>
      <w:r w:rsidRPr="00293795">
        <w:rPr>
          <w:b/>
          <w:bCs/>
        </w:rPr>
        <w:t>1. Introduction</w:t>
      </w:r>
    </w:p>
    <w:p w14:paraId="580FA717" w14:textId="4DEED303" w:rsidR="00293795" w:rsidRDefault="00293795" w:rsidP="00293795">
      <w:pPr>
        <w:rPr>
          <w:sz w:val="20"/>
          <w:szCs w:val="20"/>
        </w:rPr>
      </w:pPr>
      <w:r w:rsidRPr="00293795">
        <w:rPr>
          <w:sz w:val="20"/>
          <w:szCs w:val="20"/>
        </w:rPr>
        <w:t xml:space="preserve">This report explains the implementation of a </w:t>
      </w:r>
      <w:r w:rsidRPr="00293795">
        <w:rPr>
          <w:b/>
          <w:bCs/>
          <w:sz w:val="20"/>
          <w:szCs w:val="20"/>
        </w:rPr>
        <w:t>Multilevel Queue Scheduling Algorithm</w:t>
      </w:r>
      <w:r w:rsidRPr="00293795">
        <w:rPr>
          <w:sz w:val="20"/>
          <w:szCs w:val="20"/>
        </w:rPr>
        <w:t xml:space="preserve">, which categorizes processes into four different queues based on their priority level. The program </w:t>
      </w:r>
      <w:r>
        <w:rPr>
          <w:sz w:val="20"/>
          <w:szCs w:val="20"/>
        </w:rPr>
        <w:t>calculates the waiting time and turnaround time</w:t>
      </w:r>
      <w:r w:rsidR="000F621C">
        <w:rPr>
          <w:sz w:val="20"/>
          <w:szCs w:val="20"/>
        </w:rPr>
        <w:t xml:space="preserve"> for each process. The Number of processes, their priority levels and their burst time are auto generated.</w:t>
      </w:r>
      <w:r w:rsidR="000F621C" w:rsidRPr="00293795">
        <w:rPr>
          <w:sz w:val="20"/>
          <w:szCs w:val="20"/>
        </w:rPr>
        <w:t xml:space="preserve"> T</w:t>
      </w:r>
      <w:r w:rsidR="000F621C">
        <w:rPr>
          <w:sz w:val="20"/>
          <w:szCs w:val="20"/>
        </w:rPr>
        <w:t>his</w:t>
      </w:r>
      <w:r w:rsidRPr="00293795">
        <w:rPr>
          <w:sz w:val="20"/>
          <w:szCs w:val="20"/>
        </w:rPr>
        <w:t xml:space="preserve"> analysis includes the advantages and disadvantages of each algorithm and discusses the results of the </w:t>
      </w:r>
      <w:proofErr w:type="spellStart"/>
      <w:r w:rsidRPr="00293795">
        <w:rPr>
          <w:sz w:val="20"/>
          <w:szCs w:val="20"/>
        </w:rPr>
        <w:t>simulation.</w:t>
      </w:r>
      <w:r w:rsidR="000F621C">
        <w:rPr>
          <w:sz w:val="20"/>
          <w:szCs w:val="20"/>
        </w:rPr>
        <w:t>I</w:t>
      </w:r>
      <w:proofErr w:type="spellEnd"/>
      <w:r w:rsidR="000F621C">
        <w:rPr>
          <w:sz w:val="20"/>
          <w:szCs w:val="20"/>
        </w:rPr>
        <w:t xml:space="preserve"> have used C++ to implement this M.Q.S.</w:t>
      </w:r>
    </w:p>
    <w:p w14:paraId="200E39CD" w14:textId="77777777" w:rsidR="002E3B80" w:rsidRDefault="002E3B80" w:rsidP="00293795">
      <w:pPr>
        <w:rPr>
          <w:sz w:val="20"/>
          <w:szCs w:val="20"/>
        </w:rPr>
      </w:pPr>
    </w:p>
    <w:p w14:paraId="0FBB3A6D" w14:textId="497C80A8" w:rsidR="000F621C" w:rsidRPr="000F621C" w:rsidRDefault="000F621C" w:rsidP="000F621C">
      <w:pPr>
        <w:rPr>
          <w:b/>
          <w:bCs/>
        </w:rPr>
      </w:pPr>
      <w:r w:rsidRPr="000F621C">
        <w:rPr>
          <w:b/>
          <w:bCs/>
        </w:rPr>
        <w:t>2. Overview of the Scheduling Mechanism</w:t>
      </w:r>
    </w:p>
    <w:p w14:paraId="1CBD1CB9" w14:textId="58560BCA" w:rsidR="000F621C" w:rsidRPr="000F621C" w:rsidRDefault="000F621C" w:rsidP="000F621C">
      <w:pPr>
        <w:rPr>
          <w:sz w:val="20"/>
          <w:szCs w:val="20"/>
        </w:rPr>
      </w:pPr>
      <w:r w:rsidRPr="000F621C">
        <w:rPr>
          <w:sz w:val="20"/>
          <w:szCs w:val="20"/>
        </w:rPr>
        <w:t>The program organizes processes into four queues (</w:t>
      </w:r>
      <w:r>
        <w:rPr>
          <w:sz w:val="20"/>
          <w:szCs w:val="20"/>
        </w:rPr>
        <w:t>q</w:t>
      </w:r>
      <w:r w:rsidRPr="000F621C">
        <w:rPr>
          <w:sz w:val="20"/>
          <w:szCs w:val="20"/>
        </w:rPr>
        <w:t xml:space="preserve">0, </w:t>
      </w:r>
      <w:r>
        <w:rPr>
          <w:sz w:val="20"/>
          <w:szCs w:val="20"/>
        </w:rPr>
        <w:t>q</w:t>
      </w:r>
      <w:r w:rsidRPr="000F621C">
        <w:rPr>
          <w:sz w:val="20"/>
          <w:szCs w:val="20"/>
        </w:rPr>
        <w:t xml:space="preserve">1, </w:t>
      </w:r>
      <w:r>
        <w:rPr>
          <w:sz w:val="20"/>
          <w:szCs w:val="20"/>
        </w:rPr>
        <w:t>q</w:t>
      </w:r>
      <w:r w:rsidRPr="000F621C">
        <w:rPr>
          <w:sz w:val="20"/>
          <w:szCs w:val="20"/>
        </w:rPr>
        <w:t xml:space="preserve">2, </w:t>
      </w:r>
      <w:r>
        <w:rPr>
          <w:sz w:val="20"/>
          <w:szCs w:val="20"/>
        </w:rPr>
        <w:t>q</w:t>
      </w:r>
      <w:r w:rsidRPr="000F621C">
        <w:rPr>
          <w:sz w:val="20"/>
          <w:szCs w:val="20"/>
        </w:rPr>
        <w:t>3) based on priority levels:</w:t>
      </w:r>
    </w:p>
    <w:p w14:paraId="1E03B6BB" w14:textId="14CEBD08" w:rsidR="000F621C" w:rsidRPr="000F621C" w:rsidRDefault="000F621C" w:rsidP="000F621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q</w:t>
      </w:r>
      <w:r w:rsidRPr="000F621C">
        <w:rPr>
          <w:sz w:val="20"/>
          <w:szCs w:val="20"/>
        </w:rPr>
        <w:t>0 (Highest Priority) → Round Robin (RR) with a time quantum of 5 seconds</w:t>
      </w:r>
      <w:r>
        <w:rPr>
          <w:sz w:val="20"/>
          <w:szCs w:val="20"/>
        </w:rPr>
        <w:t>.</w:t>
      </w:r>
    </w:p>
    <w:p w14:paraId="0F85EF64" w14:textId="750DF781" w:rsidR="000F621C" w:rsidRPr="000F621C" w:rsidRDefault="000F621C" w:rsidP="000F621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q</w:t>
      </w:r>
      <w:r w:rsidRPr="000F621C">
        <w:rPr>
          <w:sz w:val="20"/>
          <w:szCs w:val="20"/>
        </w:rPr>
        <w:t>1 (Second Priority) → Shortest Job First (SJF)</w:t>
      </w:r>
    </w:p>
    <w:p w14:paraId="203D7F6F" w14:textId="42429369" w:rsidR="000F621C" w:rsidRPr="000F621C" w:rsidRDefault="000F621C" w:rsidP="000F621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q</w:t>
      </w:r>
      <w:r w:rsidRPr="000F621C">
        <w:rPr>
          <w:sz w:val="20"/>
          <w:szCs w:val="20"/>
        </w:rPr>
        <w:t>2 (Third Priority) → Shortest Job First (SJF)</w:t>
      </w:r>
    </w:p>
    <w:p w14:paraId="724E9053" w14:textId="030FEB9E" w:rsidR="000F621C" w:rsidRPr="000F621C" w:rsidRDefault="000F621C" w:rsidP="000F621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q</w:t>
      </w:r>
      <w:r w:rsidRPr="000F621C">
        <w:rPr>
          <w:sz w:val="20"/>
          <w:szCs w:val="20"/>
        </w:rPr>
        <w:t>3 (Lowest Priority) → First</w:t>
      </w:r>
      <w:r>
        <w:rPr>
          <w:sz w:val="20"/>
          <w:szCs w:val="20"/>
        </w:rPr>
        <w:t xml:space="preserve"> In, </w:t>
      </w:r>
      <w:r w:rsidRPr="000F621C">
        <w:rPr>
          <w:sz w:val="20"/>
          <w:szCs w:val="20"/>
        </w:rPr>
        <w:t>First</w:t>
      </w:r>
      <w:r>
        <w:rPr>
          <w:sz w:val="20"/>
          <w:szCs w:val="20"/>
        </w:rPr>
        <w:t xml:space="preserve"> Out</w:t>
      </w:r>
      <w:r w:rsidRPr="000F621C">
        <w:rPr>
          <w:sz w:val="20"/>
          <w:szCs w:val="20"/>
        </w:rPr>
        <w:t xml:space="preserve"> (F</w:t>
      </w:r>
      <w:r>
        <w:rPr>
          <w:sz w:val="20"/>
          <w:szCs w:val="20"/>
        </w:rPr>
        <w:t>I</w:t>
      </w:r>
      <w:r w:rsidRPr="000F621C">
        <w:rPr>
          <w:sz w:val="20"/>
          <w:szCs w:val="20"/>
        </w:rPr>
        <w:t>F</w:t>
      </w:r>
      <w:r>
        <w:rPr>
          <w:sz w:val="20"/>
          <w:szCs w:val="20"/>
        </w:rPr>
        <w:t>O</w:t>
      </w:r>
      <w:r w:rsidRPr="000F621C">
        <w:rPr>
          <w:sz w:val="20"/>
          <w:szCs w:val="20"/>
        </w:rPr>
        <w:t>)</w:t>
      </w:r>
    </w:p>
    <w:p w14:paraId="5A9180DC" w14:textId="3FD00C0B" w:rsidR="000F621C" w:rsidRDefault="000F621C" w:rsidP="00293795">
      <w:pPr>
        <w:rPr>
          <w:sz w:val="20"/>
          <w:szCs w:val="20"/>
        </w:rPr>
      </w:pPr>
      <w:r w:rsidRPr="000F621C">
        <w:rPr>
          <w:sz w:val="20"/>
          <w:szCs w:val="20"/>
        </w:rPr>
        <w:t>The execution starts with the highest priority queue (</w:t>
      </w:r>
      <w:r>
        <w:rPr>
          <w:sz w:val="20"/>
          <w:szCs w:val="20"/>
        </w:rPr>
        <w:t>q</w:t>
      </w:r>
      <w:r w:rsidRPr="000F621C">
        <w:rPr>
          <w:sz w:val="20"/>
          <w:szCs w:val="20"/>
        </w:rPr>
        <w:t>0) and continues downwards if there are no remaining processes</w:t>
      </w:r>
      <w:r>
        <w:rPr>
          <w:sz w:val="20"/>
          <w:szCs w:val="20"/>
        </w:rPr>
        <w:t xml:space="preserve"> or if the queue exceeds the time quantum of 20 seconds. And also I am assuming that arrival time of the each process as 0.</w:t>
      </w:r>
    </w:p>
    <w:p w14:paraId="20C4FD2C" w14:textId="77777777" w:rsidR="002E3B80" w:rsidRPr="00293795" w:rsidRDefault="002E3B80" w:rsidP="00293795">
      <w:pPr>
        <w:rPr>
          <w:sz w:val="20"/>
          <w:szCs w:val="20"/>
        </w:rPr>
      </w:pPr>
    </w:p>
    <w:p w14:paraId="565107D7" w14:textId="6B1BD0E6" w:rsidR="000F621C" w:rsidRPr="000F621C" w:rsidRDefault="000F621C" w:rsidP="000F621C">
      <w:pPr>
        <w:rPr>
          <w:b/>
          <w:bCs/>
        </w:rPr>
      </w:pPr>
      <w:r>
        <w:rPr>
          <w:b/>
          <w:bCs/>
        </w:rPr>
        <w:t>3</w:t>
      </w:r>
      <w:r w:rsidRPr="000F621C">
        <w:rPr>
          <w:b/>
          <w:bCs/>
        </w:rPr>
        <w:t>. Explanation of the Code</w:t>
      </w:r>
    </w:p>
    <w:p w14:paraId="7DA69D2A" w14:textId="77777777" w:rsidR="000F621C" w:rsidRPr="000F621C" w:rsidRDefault="000F621C" w:rsidP="000F621C">
      <w:pPr>
        <w:numPr>
          <w:ilvl w:val="0"/>
          <w:numId w:val="3"/>
        </w:numPr>
        <w:rPr>
          <w:sz w:val="20"/>
          <w:szCs w:val="20"/>
        </w:rPr>
      </w:pPr>
      <w:r w:rsidRPr="000F621C">
        <w:rPr>
          <w:sz w:val="20"/>
          <w:szCs w:val="20"/>
        </w:rPr>
        <w:t>Process Class Implementation</w:t>
      </w:r>
    </w:p>
    <w:p w14:paraId="7BE86132" w14:textId="77777777" w:rsidR="000F621C" w:rsidRDefault="000F621C" w:rsidP="000F621C">
      <w:pPr>
        <w:numPr>
          <w:ilvl w:val="1"/>
          <w:numId w:val="3"/>
        </w:numPr>
        <w:rPr>
          <w:sz w:val="20"/>
          <w:szCs w:val="20"/>
        </w:rPr>
      </w:pPr>
      <w:r w:rsidRPr="000F621C">
        <w:rPr>
          <w:sz w:val="20"/>
          <w:szCs w:val="20"/>
        </w:rPr>
        <w:t>Each process has attributes like burst time, remaining time, process ID, priority level, and completion time.</w:t>
      </w:r>
    </w:p>
    <w:p w14:paraId="3D23489B" w14:textId="4E7C2730" w:rsidR="002E3B80" w:rsidRPr="000F621C" w:rsidRDefault="002E3B80" w:rsidP="000F621C">
      <w:pPr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The process Id is auto incremented.</w:t>
      </w:r>
    </w:p>
    <w:p w14:paraId="1CE5AEA2" w14:textId="5F7864AB" w:rsidR="000F621C" w:rsidRPr="000F621C" w:rsidRDefault="000F621C" w:rsidP="000F621C">
      <w:pPr>
        <w:numPr>
          <w:ilvl w:val="1"/>
          <w:numId w:val="3"/>
        </w:numPr>
        <w:rPr>
          <w:sz w:val="20"/>
          <w:szCs w:val="20"/>
        </w:rPr>
      </w:pPr>
      <w:r w:rsidRPr="000F621C">
        <w:rPr>
          <w:sz w:val="20"/>
          <w:szCs w:val="20"/>
        </w:rPr>
        <w:t>The class provides methods to update remaining time,</w:t>
      </w:r>
      <w:r w:rsidR="002E3B80">
        <w:rPr>
          <w:sz w:val="20"/>
          <w:szCs w:val="20"/>
        </w:rPr>
        <w:t xml:space="preserve"> completion time,</w:t>
      </w:r>
      <w:r w:rsidRPr="000F621C">
        <w:rPr>
          <w:sz w:val="20"/>
          <w:szCs w:val="20"/>
        </w:rPr>
        <w:t xml:space="preserve"> display process details, and calculate turnaround and waiting times.</w:t>
      </w:r>
    </w:p>
    <w:p w14:paraId="32692CE2" w14:textId="77777777" w:rsidR="000F621C" w:rsidRPr="000F621C" w:rsidRDefault="000F621C" w:rsidP="000F621C">
      <w:pPr>
        <w:numPr>
          <w:ilvl w:val="0"/>
          <w:numId w:val="3"/>
        </w:numPr>
        <w:rPr>
          <w:sz w:val="20"/>
          <w:szCs w:val="20"/>
        </w:rPr>
      </w:pPr>
      <w:r w:rsidRPr="000F621C">
        <w:rPr>
          <w:sz w:val="20"/>
          <w:szCs w:val="20"/>
        </w:rPr>
        <w:t>Queue Management</w:t>
      </w:r>
    </w:p>
    <w:p w14:paraId="07EB9E24" w14:textId="77777777" w:rsidR="000F621C" w:rsidRPr="000F621C" w:rsidRDefault="000F621C" w:rsidP="000F621C">
      <w:pPr>
        <w:numPr>
          <w:ilvl w:val="1"/>
          <w:numId w:val="3"/>
        </w:numPr>
        <w:rPr>
          <w:sz w:val="20"/>
          <w:szCs w:val="20"/>
        </w:rPr>
      </w:pPr>
      <w:r w:rsidRPr="000F621C">
        <w:rPr>
          <w:sz w:val="20"/>
          <w:szCs w:val="20"/>
        </w:rPr>
        <w:t>Four global queues (q0, q1, q2, q3) store processes based on priority.</w:t>
      </w:r>
    </w:p>
    <w:p w14:paraId="751E7BDB" w14:textId="2572DA64" w:rsidR="000F621C" w:rsidRPr="000F621C" w:rsidRDefault="000F621C" w:rsidP="000F621C">
      <w:pPr>
        <w:numPr>
          <w:ilvl w:val="1"/>
          <w:numId w:val="3"/>
        </w:numPr>
        <w:rPr>
          <w:sz w:val="20"/>
          <w:szCs w:val="20"/>
        </w:rPr>
      </w:pPr>
      <w:r w:rsidRPr="000F621C">
        <w:rPr>
          <w:sz w:val="20"/>
          <w:szCs w:val="20"/>
        </w:rPr>
        <w:t xml:space="preserve">The </w:t>
      </w:r>
      <w:proofErr w:type="spellStart"/>
      <w:r w:rsidRPr="000F621C">
        <w:rPr>
          <w:sz w:val="20"/>
          <w:szCs w:val="20"/>
        </w:rPr>
        <w:t>generateProcesses</w:t>
      </w:r>
      <w:proofErr w:type="spellEnd"/>
      <w:r w:rsidRPr="000F621C">
        <w:rPr>
          <w:sz w:val="20"/>
          <w:szCs w:val="20"/>
        </w:rPr>
        <w:t>() function randomly assigns burst times and priority levels.</w:t>
      </w:r>
    </w:p>
    <w:p w14:paraId="2D8263EA" w14:textId="77777777" w:rsidR="000F621C" w:rsidRPr="000F621C" w:rsidRDefault="000F621C" w:rsidP="000F621C">
      <w:pPr>
        <w:numPr>
          <w:ilvl w:val="0"/>
          <w:numId w:val="3"/>
        </w:numPr>
        <w:rPr>
          <w:sz w:val="20"/>
          <w:szCs w:val="20"/>
        </w:rPr>
      </w:pPr>
      <w:r w:rsidRPr="000F621C">
        <w:rPr>
          <w:sz w:val="20"/>
          <w:szCs w:val="20"/>
        </w:rPr>
        <w:t>Scheduling Algorithms</w:t>
      </w:r>
    </w:p>
    <w:p w14:paraId="72F91CD0" w14:textId="5634AD89" w:rsidR="000F621C" w:rsidRPr="002E3B80" w:rsidRDefault="000F621C" w:rsidP="002E3B80">
      <w:pPr>
        <w:numPr>
          <w:ilvl w:val="1"/>
          <w:numId w:val="3"/>
        </w:numPr>
        <w:rPr>
          <w:sz w:val="20"/>
          <w:szCs w:val="20"/>
        </w:rPr>
      </w:pPr>
      <w:r w:rsidRPr="000F621C">
        <w:rPr>
          <w:sz w:val="20"/>
          <w:szCs w:val="20"/>
        </w:rPr>
        <w:t>First-Come, First-Served (FCFS) for Q3:</w:t>
      </w:r>
      <w:r w:rsidR="002E3B80" w:rsidRPr="002E3B80">
        <w:rPr>
          <w:sz w:val="20"/>
          <w:szCs w:val="20"/>
        </w:rPr>
        <w:t xml:space="preserve"> </w:t>
      </w:r>
      <w:r w:rsidRPr="002E3B80">
        <w:rPr>
          <w:sz w:val="20"/>
          <w:szCs w:val="20"/>
        </w:rPr>
        <w:t>Processes execute in order of arrival until completion.</w:t>
      </w:r>
    </w:p>
    <w:p w14:paraId="1A485E0F" w14:textId="7CC894F5" w:rsidR="000F621C" w:rsidRPr="000F621C" w:rsidRDefault="000F621C" w:rsidP="002E3B80">
      <w:pPr>
        <w:numPr>
          <w:ilvl w:val="1"/>
          <w:numId w:val="3"/>
        </w:numPr>
        <w:rPr>
          <w:sz w:val="20"/>
          <w:szCs w:val="20"/>
        </w:rPr>
      </w:pPr>
      <w:r w:rsidRPr="000F621C">
        <w:rPr>
          <w:sz w:val="20"/>
          <w:szCs w:val="20"/>
        </w:rPr>
        <w:t xml:space="preserve">Shortest Job First (SJF) for Q1 and Q2:Processes are sorted based on remaining burst time and executed </w:t>
      </w:r>
      <w:r w:rsidR="002E3B80" w:rsidRPr="000F621C">
        <w:rPr>
          <w:sz w:val="20"/>
          <w:szCs w:val="20"/>
        </w:rPr>
        <w:t>accordingly.</w:t>
      </w:r>
      <w:r w:rsidR="002E3B80">
        <w:rPr>
          <w:sz w:val="20"/>
          <w:szCs w:val="20"/>
        </w:rPr>
        <w:t xml:space="preserve"> I have created a vector to sort processes based on burst time. Then I used that sorted vector to re initialize the queue according to the burst time. After that I have called </w:t>
      </w:r>
      <w:proofErr w:type="spellStart"/>
      <w:r w:rsidR="002E3B80">
        <w:rPr>
          <w:sz w:val="20"/>
          <w:szCs w:val="20"/>
        </w:rPr>
        <w:t>fifo</w:t>
      </w:r>
      <w:proofErr w:type="spellEnd"/>
      <w:r w:rsidR="002E3B80">
        <w:rPr>
          <w:sz w:val="20"/>
          <w:szCs w:val="20"/>
        </w:rPr>
        <w:t xml:space="preserve"> function. This will first executes process with the lowest burst time and so on. </w:t>
      </w:r>
    </w:p>
    <w:p w14:paraId="5AF59FEE" w14:textId="3578760F" w:rsidR="000F621C" w:rsidRPr="000F621C" w:rsidRDefault="000F621C" w:rsidP="002E3B80">
      <w:pPr>
        <w:numPr>
          <w:ilvl w:val="1"/>
          <w:numId w:val="3"/>
        </w:numPr>
        <w:rPr>
          <w:sz w:val="20"/>
          <w:szCs w:val="20"/>
        </w:rPr>
      </w:pPr>
      <w:r w:rsidRPr="000F621C">
        <w:rPr>
          <w:sz w:val="20"/>
          <w:szCs w:val="20"/>
        </w:rPr>
        <w:t>Round Robin (RR) for Q0:Each process gets a fixed time slice (5s) before moving to the back of the queue if not completed.</w:t>
      </w:r>
    </w:p>
    <w:p w14:paraId="1C055A42" w14:textId="77777777" w:rsidR="000F621C" w:rsidRPr="000F621C" w:rsidRDefault="000F621C" w:rsidP="000F621C">
      <w:pPr>
        <w:numPr>
          <w:ilvl w:val="0"/>
          <w:numId w:val="3"/>
        </w:numPr>
        <w:rPr>
          <w:sz w:val="20"/>
          <w:szCs w:val="20"/>
        </w:rPr>
      </w:pPr>
      <w:r w:rsidRPr="000F621C">
        <w:rPr>
          <w:sz w:val="20"/>
          <w:szCs w:val="20"/>
        </w:rPr>
        <w:lastRenderedPageBreak/>
        <w:t>Execution Logic</w:t>
      </w:r>
    </w:p>
    <w:p w14:paraId="146465EE" w14:textId="79412798" w:rsidR="000F621C" w:rsidRPr="000F621C" w:rsidRDefault="000F621C" w:rsidP="000F621C">
      <w:pPr>
        <w:numPr>
          <w:ilvl w:val="1"/>
          <w:numId w:val="3"/>
        </w:numPr>
        <w:rPr>
          <w:sz w:val="20"/>
          <w:szCs w:val="20"/>
        </w:rPr>
      </w:pPr>
      <w:r w:rsidRPr="000F621C">
        <w:rPr>
          <w:sz w:val="20"/>
          <w:szCs w:val="20"/>
        </w:rPr>
        <w:t xml:space="preserve">The main() function continuously executes processes in </w:t>
      </w:r>
      <w:r w:rsidR="002E3B80">
        <w:rPr>
          <w:sz w:val="20"/>
          <w:szCs w:val="20"/>
        </w:rPr>
        <w:t>q</w:t>
      </w:r>
      <w:r w:rsidRPr="000F621C">
        <w:rPr>
          <w:sz w:val="20"/>
          <w:szCs w:val="20"/>
        </w:rPr>
        <w:t xml:space="preserve">0 → </w:t>
      </w:r>
      <w:r w:rsidR="002E3B80">
        <w:rPr>
          <w:sz w:val="20"/>
          <w:szCs w:val="20"/>
        </w:rPr>
        <w:t>q</w:t>
      </w:r>
      <w:r w:rsidRPr="000F621C">
        <w:rPr>
          <w:sz w:val="20"/>
          <w:szCs w:val="20"/>
        </w:rPr>
        <w:t xml:space="preserve">1 → </w:t>
      </w:r>
      <w:r w:rsidR="002E3B80">
        <w:rPr>
          <w:sz w:val="20"/>
          <w:szCs w:val="20"/>
        </w:rPr>
        <w:t>q</w:t>
      </w:r>
      <w:r w:rsidRPr="000F621C">
        <w:rPr>
          <w:sz w:val="20"/>
          <w:szCs w:val="20"/>
        </w:rPr>
        <w:t xml:space="preserve">2 → </w:t>
      </w:r>
      <w:r w:rsidR="002E3B80">
        <w:rPr>
          <w:sz w:val="20"/>
          <w:szCs w:val="20"/>
        </w:rPr>
        <w:t>q</w:t>
      </w:r>
      <w:r w:rsidRPr="000F621C">
        <w:rPr>
          <w:sz w:val="20"/>
          <w:szCs w:val="20"/>
        </w:rPr>
        <w:t>3 until all queues are empty.</w:t>
      </w:r>
    </w:p>
    <w:p w14:paraId="6AA707AB" w14:textId="77777777" w:rsidR="000F621C" w:rsidRPr="00896195" w:rsidRDefault="000F621C" w:rsidP="000F621C">
      <w:pPr>
        <w:numPr>
          <w:ilvl w:val="1"/>
          <w:numId w:val="3"/>
        </w:numPr>
        <w:rPr>
          <w:sz w:val="20"/>
          <w:szCs w:val="20"/>
        </w:rPr>
      </w:pPr>
      <w:r w:rsidRPr="000F621C">
        <w:rPr>
          <w:sz w:val="18"/>
          <w:szCs w:val="18"/>
        </w:rPr>
        <w:t xml:space="preserve">The function </w:t>
      </w:r>
      <w:proofErr w:type="spellStart"/>
      <w:r w:rsidRPr="000F621C">
        <w:rPr>
          <w:sz w:val="18"/>
          <w:szCs w:val="18"/>
        </w:rPr>
        <w:t>isQueueOver</w:t>
      </w:r>
      <w:proofErr w:type="spellEnd"/>
      <w:r w:rsidRPr="000F621C">
        <w:rPr>
          <w:sz w:val="18"/>
          <w:szCs w:val="18"/>
        </w:rPr>
        <w:t xml:space="preserve">() ensures a queue is fully executed before proceeding to the </w:t>
      </w:r>
      <w:r w:rsidRPr="000F621C">
        <w:rPr>
          <w:sz w:val="20"/>
          <w:szCs w:val="20"/>
        </w:rPr>
        <w:t>next level.</w:t>
      </w:r>
    </w:p>
    <w:p w14:paraId="50DDD496" w14:textId="77777777" w:rsidR="00896195" w:rsidRPr="002E3B80" w:rsidRDefault="00896195" w:rsidP="00896195">
      <w:pPr>
        <w:ind w:left="1440"/>
        <w:rPr>
          <w:sz w:val="20"/>
          <w:szCs w:val="20"/>
        </w:rPr>
      </w:pPr>
    </w:p>
    <w:p w14:paraId="7E0896CD" w14:textId="5CA9BFE6" w:rsidR="002E3B80" w:rsidRPr="002E3B80" w:rsidRDefault="002E3B80" w:rsidP="002E3B80">
      <w:pPr>
        <w:rPr>
          <w:b/>
          <w:bCs/>
        </w:rPr>
      </w:pPr>
      <w:r w:rsidRPr="002E3B80">
        <w:rPr>
          <w:b/>
          <w:bCs/>
        </w:rPr>
        <w:t>4. Limitations of the Program</w:t>
      </w:r>
    </w:p>
    <w:p w14:paraId="2A8E4344" w14:textId="77777777" w:rsidR="002E3B80" w:rsidRPr="00896195" w:rsidRDefault="002E3B80" w:rsidP="0089619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96195">
        <w:rPr>
          <w:sz w:val="20"/>
          <w:szCs w:val="20"/>
        </w:rPr>
        <w:t>Does not account for process arrival times dynamically (assumes all processes arrive at time = 0).</w:t>
      </w:r>
    </w:p>
    <w:p w14:paraId="2EB746DE" w14:textId="5D90DCAF" w:rsidR="002E3B80" w:rsidRDefault="002E3B80" w:rsidP="0089619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96195">
        <w:rPr>
          <w:sz w:val="20"/>
          <w:szCs w:val="20"/>
        </w:rPr>
        <w:t xml:space="preserve">Lack of aging mechanism </w:t>
      </w:r>
      <w:r w:rsidR="00896195">
        <w:rPr>
          <w:sz w:val="20"/>
          <w:szCs w:val="20"/>
        </w:rPr>
        <w:t>-</w:t>
      </w:r>
      <w:r w:rsidRPr="00896195">
        <w:rPr>
          <w:sz w:val="20"/>
          <w:szCs w:val="20"/>
        </w:rPr>
        <w:t xml:space="preserve"> Starvation in SJF is not prevented.</w:t>
      </w:r>
    </w:p>
    <w:p w14:paraId="0749C2FA" w14:textId="77777777" w:rsidR="00896195" w:rsidRDefault="00896195" w:rsidP="00896195">
      <w:pPr>
        <w:rPr>
          <w:sz w:val="20"/>
          <w:szCs w:val="20"/>
        </w:rPr>
      </w:pPr>
    </w:p>
    <w:p w14:paraId="48092BA3" w14:textId="39166479" w:rsidR="00896195" w:rsidRDefault="00896195" w:rsidP="00896195">
      <w:pPr>
        <w:rPr>
          <w:b/>
          <w:bCs/>
        </w:rPr>
      </w:pPr>
      <w:r w:rsidRPr="00896195">
        <w:rPr>
          <w:b/>
          <w:bCs/>
        </w:rPr>
        <w:t>5.</w:t>
      </w:r>
      <w:r>
        <w:rPr>
          <w:b/>
          <w:bCs/>
        </w:rPr>
        <w:t xml:space="preserve"> </w:t>
      </w:r>
      <w:r w:rsidRPr="00896195">
        <w:rPr>
          <w:b/>
          <w:bCs/>
        </w:rPr>
        <w:t>Scheduling Algorithm Comparisons</w:t>
      </w:r>
    </w:p>
    <w:p w14:paraId="4CB312C9" w14:textId="0BFA4869" w:rsidR="00896195" w:rsidRPr="00896195" w:rsidRDefault="00896195" w:rsidP="0089619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96195">
        <w:rPr>
          <w:sz w:val="20"/>
          <w:szCs w:val="20"/>
        </w:rPr>
        <w:t xml:space="preserve">FIFO </w:t>
      </w:r>
    </w:p>
    <w:p w14:paraId="12DF6001" w14:textId="77777777" w:rsidR="00896195" w:rsidRPr="00896195" w:rsidRDefault="00896195" w:rsidP="00896195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896195">
        <w:rPr>
          <w:sz w:val="20"/>
          <w:szCs w:val="20"/>
        </w:rPr>
        <w:t>Pros - Simple and easy to implement.</w:t>
      </w:r>
    </w:p>
    <w:p w14:paraId="45D49846" w14:textId="20AFC9D9" w:rsidR="00896195" w:rsidRDefault="00896195" w:rsidP="00896195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896195">
        <w:rPr>
          <w:sz w:val="20"/>
          <w:szCs w:val="20"/>
        </w:rPr>
        <w:t>Cons - Not ideal for real-time systems.</w:t>
      </w:r>
    </w:p>
    <w:p w14:paraId="3364016D" w14:textId="77777777" w:rsidR="00896195" w:rsidRPr="00896195" w:rsidRDefault="00896195" w:rsidP="00896195">
      <w:pPr>
        <w:pStyle w:val="ListParagraph"/>
        <w:ind w:left="1080"/>
        <w:rPr>
          <w:sz w:val="20"/>
          <w:szCs w:val="20"/>
        </w:rPr>
      </w:pPr>
    </w:p>
    <w:p w14:paraId="1BA8B8A1" w14:textId="3F7F7103" w:rsidR="00896195" w:rsidRDefault="00896195" w:rsidP="00896195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SJF</w:t>
      </w:r>
    </w:p>
    <w:p w14:paraId="04D5F50E" w14:textId="6A960F31" w:rsidR="00896195" w:rsidRPr="00896195" w:rsidRDefault="00896195" w:rsidP="00896195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896195">
        <w:rPr>
          <w:sz w:val="20"/>
          <w:szCs w:val="20"/>
        </w:rPr>
        <w:t>Pros - Minimizes average waiting time.</w:t>
      </w:r>
    </w:p>
    <w:p w14:paraId="5F7BCE03" w14:textId="77777777" w:rsidR="00896195" w:rsidRDefault="00896195" w:rsidP="00896195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896195">
        <w:rPr>
          <w:sz w:val="20"/>
          <w:szCs w:val="20"/>
        </w:rPr>
        <w:t>Cons - Requires knowledge of burst times.</w:t>
      </w:r>
    </w:p>
    <w:p w14:paraId="19F9D550" w14:textId="77777777" w:rsidR="00896195" w:rsidRDefault="00896195" w:rsidP="00896195">
      <w:pPr>
        <w:pStyle w:val="ListParagraph"/>
        <w:ind w:left="1080"/>
        <w:rPr>
          <w:sz w:val="20"/>
          <w:szCs w:val="20"/>
        </w:rPr>
      </w:pPr>
    </w:p>
    <w:p w14:paraId="58469060" w14:textId="20FAB5EE" w:rsidR="00896195" w:rsidRPr="00896195" w:rsidRDefault="00896195" w:rsidP="00896195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RR</w:t>
      </w:r>
    </w:p>
    <w:p w14:paraId="5AC4760E" w14:textId="18FE3B7D" w:rsidR="00896195" w:rsidRPr="00896195" w:rsidRDefault="00896195" w:rsidP="00896195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896195">
        <w:rPr>
          <w:sz w:val="20"/>
          <w:szCs w:val="20"/>
        </w:rPr>
        <w:t>Pros - Works well for time sharing systems.</w:t>
      </w:r>
    </w:p>
    <w:p w14:paraId="78552566" w14:textId="26B34373" w:rsidR="00896195" w:rsidRDefault="00896195" w:rsidP="00896195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896195">
        <w:rPr>
          <w:sz w:val="20"/>
          <w:szCs w:val="20"/>
        </w:rPr>
        <w:t>Cons - Inefficient for processes that could finish quickly</w:t>
      </w:r>
      <w:r>
        <w:rPr>
          <w:sz w:val="20"/>
          <w:szCs w:val="20"/>
        </w:rPr>
        <w:t>.</w:t>
      </w:r>
    </w:p>
    <w:p w14:paraId="5779C689" w14:textId="77777777" w:rsidR="00896195" w:rsidRDefault="00896195" w:rsidP="00896195">
      <w:pPr>
        <w:rPr>
          <w:sz w:val="20"/>
          <w:szCs w:val="20"/>
        </w:rPr>
      </w:pPr>
    </w:p>
    <w:p w14:paraId="19B49AEA" w14:textId="7EC35AD6" w:rsidR="00896195" w:rsidRDefault="00896195" w:rsidP="00896195">
      <w:pPr>
        <w:rPr>
          <w:b/>
          <w:bCs/>
        </w:rPr>
      </w:pPr>
      <w:r w:rsidRPr="00CF2E64">
        <w:rPr>
          <w:b/>
          <w:bCs/>
        </w:rPr>
        <w:t>6.</w:t>
      </w:r>
      <w:r w:rsidR="00CF2E64" w:rsidRPr="00CF2E64">
        <w:rPr>
          <w:b/>
          <w:bCs/>
        </w:rPr>
        <w:t>Explaining the Output</w:t>
      </w:r>
    </w:p>
    <w:p w14:paraId="1403748E" w14:textId="734F69CA" w:rsidR="00CF2E64" w:rsidRPr="00CF2E64" w:rsidRDefault="00CF2E64" w:rsidP="00CF2E64">
      <w:pPr>
        <w:pStyle w:val="ListParagraph"/>
        <w:numPr>
          <w:ilvl w:val="0"/>
          <w:numId w:val="14"/>
        </w:numPr>
        <w:rPr>
          <w:b/>
          <w:bCs/>
          <w:sz w:val="20"/>
          <w:szCs w:val="20"/>
        </w:rPr>
      </w:pPr>
      <w:r w:rsidRPr="00CF2E64">
        <w:rPr>
          <w:sz w:val="20"/>
          <w:szCs w:val="20"/>
        </w:rPr>
        <w:t xml:space="preserve">I am </w:t>
      </w:r>
      <w:r>
        <w:rPr>
          <w:sz w:val="20"/>
          <w:szCs w:val="20"/>
        </w:rPr>
        <w:t>displaying the details of processes in each queue before and after executing.</w:t>
      </w:r>
    </w:p>
    <w:p w14:paraId="1509FA65" w14:textId="76D6E655" w:rsidR="00CF2E64" w:rsidRPr="00CF2E64" w:rsidRDefault="00CF2E64" w:rsidP="00CF2E64">
      <w:pPr>
        <w:pStyle w:val="ListParagraph"/>
        <w:numPr>
          <w:ilvl w:val="0"/>
          <w:numId w:val="14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In the below picture I have shown that if a process completes its burst time, then my program shows its turnaround time and the wait time.</w:t>
      </w:r>
    </w:p>
    <w:p w14:paraId="521AC32D" w14:textId="097C575B" w:rsidR="00CF2E64" w:rsidRPr="006011DA" w:rsidRDefault="00CF2E64" w:rsidP="00CF2E64">
      <w:pPr>
        <w:pStyle w:val="ListParagraph"/>
        <w:numPr>
          <w:ilvl w:val="0"/>
          <w:numId w:val="14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Likewise this program will run until all the processes are completed.</w:t>
      </w:r>
    </w:p>
    <w:p w14:paraId="08E664E6" w14:textId="78B0D661" w:rsidR="006011DA" w:rsidRPr="00CF2E64" w:rsidRDefault="006011DA" w:rsidP="00CF2E64">
      <w:pPr>
        <w:pStyle w:val="ListParagraph"/>
        <w:numPr>
          <w:ilvl w:val="0"/>
          <w:numId w:val="14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And also I am not removing the processes after its completion. This way I can show you the accuracy of my implementation using that remaining time of each process even though it leads to some complexity in logic.</w:t>
      </w:r>
    </w:p>
    <w:p w14:paraId="671A4CAF" w14:textId="39169838" w:rsidR="00CF2E64" w:rsidRPr="00CF2E64" w:rsidRDefault="00CF2E64" w:rsidP="00CF2E64">
      <w:pPr>
        <w:pStyle w:val="ListParagraph"/>
        <w:rPr>
          <w:b/>
          <w:bCs/>
          <w:sz w:val="20"/>
          <w:szCs w:val="20"/>
        </w:rPr>
      </w:pPr>
      <w:r w:rsidRPr="00CF2E64">
        <w:rPr>
          <w:b/>
          <w:bCs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32DA6D44" wp14:editId="7F812755">
            <wp:simplePos x="0" y="0"/>
            <wp:positionH relativeFrom="column">
              <wp:posOffset>644236</wp:posOffset>
            </wp:positionH>
            <wp:positionV relativeFrom="paragraph">
              <wp:posOffset>464127</wp:posOffset>
            </wp:positionV>
            <wp:extent cx="4029637" cy="6068272"/>
            <wp:effectExtent l="0" t="0" r="9525" b="8890"/>
            <wp:wrapTopAndBottom/>
            <wp:docPr id="1554591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9156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F2E64" w:rsidRPr="00CF2E6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102D30" w14:textId="77777777" w:rsidR="00EA1942" w:rsidRDefault="00EA1942" w:rsidP="00293795">
      <w:pPr>
        <w:spacing w:after="0" w:line="240" w:lineRule="auto"/>
      </w:pPr>
      <w:r>
        <w:separator/>
      </w:r>
    </w:p>
  </w:endnote>
  <w:endnote w:type="continuationSeparator" w:id="0">
    <w:p w14:paraId="17571FC6" w14:textId="77777777" w:rsidR="00EA1942" w:rsidRDefault="00EA1942" w:rsidP="00293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AFA47" w14:textId="6573981F" w:rsidR="00293795" w:rsidRPr="00293795" w:rsidRDefault="00293795">
    <w:pPr>
      <w:pStyle w:val="Footer"/>
      <w:rPr>
        <w:sz w:val="18"/>
        <w:szCs w:val="18"/>
      </w:rPr>
    </w:pPr>
    <w:r w:rsidRPr="00293795">
      <w:rPr>
        <w:sz w:val="18"/>
        <w:szCs w:val="18"/>
      </w:rPr>
      <w:t>23001641</w:t>
    </w:r>
    <w:r>
      <w:rPr>
        <w:sz w:val="18"/>
        <w:szCs w:val="18"/>
      </w:rPr>
      <w:t xml:space="preserve">                                                                                                                                    </w:t>
    </w:r>
    <w:r>
      <w:rPr>
        <w:sz w:val="18"/>
        <w:szCs w:val="18"/>
      </w:rPr>
      <w:tab/>
      <w:t>2023/CS/164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5108D0" w14:textId="77777777" w:rsidR="00EA1942" w:rsidRDefault="00EA1942" w:rsidP="00293795">
      <w:pPr>
        <w:spacing w:after="0" w:line="240" w:lineRule="auto"/>
      </w:pPr>
      <w:r>
        <w:separator/>
      </w:r>
    </w:p>
  </w:footnote>
  <w:footnote w:type="continuationSeparator" w:id="0">
    <w:p w14:paraId="156BB320" w14:textId="77777777" w:rsidR="00EA1942" w:rsidRDefault="00EA1942" w:rsidP="00293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A48C3"/>
    <w:multiLevelType w:val="hybridMultilevel"/>
    <w:tmpl w:val="6E5C47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B76461"/>
    <w:multiLevelType w:val="hybridMultilevel"/>
    <w:tmpl w:val="66DEE94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246E5E"/>
    <w:multiLevelType w:val="multilevel"/>
    <w:tmpl w:val="A9F45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2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CA2E2D"/>
    <w:multiLevelType w:val="hybridMultilevel"/>
    <w:tmpl w:val="82321D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D7680C"/>
    <w:multiLevelType w:val="hybridMultilevel"/>
    <w:tmpl w:val="E5F0B2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2D5024"/>
    <w:multiLevelType w:val="multilevel"/>
    <w:tmpl w:val="A9F45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2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6923F1"/>
    <w:multiLevelType w:val="hybridMultilevel"/>
    <w:tmpl w:val="100AAF6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FCB4669"/>
    <w:multiLevelType w:val="multilevel"/>
    <w:tmpl w:val="CAC4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5479C"/>
    <w:multiLevelType w:val="hybridMultilevel"/>
    <w:tmpl w:val="B94E6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90392"/>
    <w:multiLevelType w:val="hybridMultilevel"/>
    <w:tmpl w:val="5672D2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987413"/>
    <w:multiLevelType w:val="hybridMultilevel"/>
    <w:tmpl w:val="C144FE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377C8A"/>
    <w:multiLevelType w:val="hybridMultilevel"/>
    <w:tmpl w:val="FD1CC3A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4B661B"/>
    <w:multiLevelType w:val="hybridMultilevel"/>
    <w:tmpl w:val="ED00BB7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B2E1426"/>
    <w:multiLevelType w:val="multilevel"/>
    <w:tmpl w:val="4BF6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8480131">
    <w:abstractNumId w:val="7"/>
  </w:num>
  <w:num w:numId="2" w16cid:durableId="903904740">
    <w:abstractNumId w:val="12"/>
  </w:num>
  <w:num w:numId="3" w16cid:durableId="1203320758">
    <w:abstractNumId w:val="2"/>
  </w:num>
  <w:num w:numId="4" w16cid:durableId="275985254">
    <w:abstractNumId w:val="13"/>
  </w:num>
  <w:num w:numId="5" w16cid:durableId="1415127487">
    <w:abstractNumId w:val="11"/>
  </w:num>
  <w:num w:numId="6" w16cid:durableId="1577979391">
    <w:abstractNumId w:val="5"/>
  </w:num>
  <w:num w:numId="7" w16cid:durableId="698243815">
    <w:abstractNumId w:val="4"/>
  </w:num>
  <w:num w:numId="8" w16cid:durableId="1345013123">
    <w:abstractNumId w:val="1"/>
  </w:num>
  <w:num w:numId="9" w16cid:durableId="374087966">
    <w:abstractNumId w:val="6"/>
  </w:num>
  <w:num w:numId="10" w16cid:durableId="1290430287">
    <w:abstractNumId w:val="3"/>
  </w:num>
  <w:num w:numId="11" w16cid:durableId="1970622432">
    <w:abstractNumId w:val="0"/>
  </w:num>
  <w:num w:numId="12" w16cid:durableId="1124541677">
    <w:abstractNumId w:val="9"/>
  </w:num>
  <w:num w:numId="13" w16cid:durableId="1332029597">
    <w:abstractNumId w:val="10"/>
  </w:num>
  <w:num w:numId="14" w16cid:durableId="3461056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95"/>
    <w:rsid w:val="000F621C"/>
    <w:rsid w:val="00293795"/>
    <w:rsid w:val="002E3B80"/>
    <w:rsid w:val="002E6E49"/>
    <w:rsid w:val="005F2976"/>
    <w:rsid w:val="006011DA"/>
    <w:rsid w:val="00896195"/>
    <w:rsid w:val="00A31C7E"/>
    <w:rsid w:val="00C57A0E"/>
    <w:rsid w:val="00CF2E64"/>
    <w:rsid w:val="00D058B9"/>
    <w:rsid w:val="00EA1942"/>
    <w:rsid w:val="00EB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795C"/>
  <w15:chartTrackingRefBased/>
  <w15:docId w15:val="{E5D3DD96-8B98-48B7-B8D2-339AB09C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7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7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7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7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7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7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7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7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7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7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7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7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7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7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7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7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79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3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795"/>
  </w:style>
  <w:style w:type="paragraph" w:styleId="Footer">
    <w:name w:val="footer"/>
    <w:basedOn w:val="Normal"/>
    <w:link w:val="FooterChar"/>
    <w:uiPriority w:val="99"/>
    <w:unhideWhenUsed/>
    <w:rsid w:val="00293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7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WARUSHA SHAMALKA</dc:creator>
  <cp:keywords/>
  <dc:description/>
  <cp:lastModifiedBy>WARUSHA SHAMALKA</cp:lastModifiedBy>
  <cp:revision>3</cp:revision>
  <cp:lastPrinted>2025-02-23T11:35:00Z</cp:lastPrinted>
  <dcterms:created xsi:type="dcterms:W3CDTF">2025-02-23T10:22:00Z</dcterms:created>
  <dcterms:modified xsi:type="dcterms:W3CDTF">2025-02-23T11:36:00Z</dcterms:modified>
</cp:coreProperties>
</file>